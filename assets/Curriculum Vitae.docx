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divdocumentdivPARAGRAPHPRFL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99"/>
        <w:gridCol w:w="9224"/>
      </w:tblGrid>
      <w:tr w:rsidR="00732FFF" w14:paraId="26CCA532" w14:textId="77777777" w:rsidTr="1965BF41">
        <w:trPr>
          <w:tblCellSpacing w:w="0" w:type="dxa"/>
        </w:trPr>
        <w:tc>
          <w:tcPr>
            <w:tcW w:w="2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4C8B8A" w14:textId="77777777" w:rsidR="00732FFF" w:rsidRDefault="00866152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inline distT="0" distB="0" distL="0" distR="0" wp14:anchorId="74BF12AC" wp14:editId="613C48E4">
                  <wp:extent cx="1777669" cy="759375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9628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669" cy="75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91FF8E" w14:textId="77777777" w:rsidR="00732FFF" w:rsidRPr="00866152" w:rsidRDefault="00866152">
            <w:pPr>
              <w:pStyle w:val="divdocumentdivname"/>
              <w:spacing w:line="880" w:lineRule="atLeast"/>
              <w:rPr>
                <w:rStyle w:val="divdocumentdivnamecontact"/>
                <w:rFonts w:ascii="Arial" w:eastAsia="Arial" w:hAnsi="Arial" w:cs="Arial"/>
                <w:sz w:val="68"/>
                <w:szCs w:val="68"/>
                <w:lang w:val="es-ES"/>
              </w:rPr>
            </w:pPr>
            <w:r w:rsidRPr="00866152">
              <w:rPr>
                <w:rStyle w:val="span"/>
                <w:rFonts w:ascii="Arial" w:eastAsia="Arial" w:hAnsi="Arial" w:cs="Arial"/>
                <w:sz w:val="68"/>
                <w:szCs w:val="68"/>
                <w:lang w:val="es-ES"/>
              </w:rPr>
              <w:t>Alexander</w:t>
            </w:r>
            <w:r w:rsidRPr="00866152">
              <w:rPr>
                <w:rStyle w:val="divdocumentdivnamecontact"/>
                <w:rFonts w:ascii="Arial" w:eastAsia="Arial" w:hAnsi="Arial" w:cs="Arial"/>
                <w:sz w:val="68"/>
                <w:szCs w:val="68"/>
                <w:lang w:val="es-ES"/>
              </w:rPr>
              <w:t xml:space="preserve"> </w:t>
            </w:r>
            <w:r w:rsidRPr="00866152">
              <w:rPr>
                <w:rStyle w:val="span"/>
                <w:rFonts w:ascii="Arial" w:eastAsia="Arial" w:hAnsi="Arial" w:cs="Arial"/>
                <w:sz w:val="68"/>
                <w:szCs w:val="68"/>
                <w:lang w:val="es-ES"/>
              </w:rPr>
              <w:t>Donovan-Lowe</w:t>
            </w:r>
          </w:p>
          <w:p w14:paraId="6B05BCEE" w14:textId="3C86CC2F" w:rsidR="00732FFF" w:rsidRPr="00402B06" w:rsidRDefault="1965BF41" w:rsidP="1965BF41">
            <w:pPr>
              <w:pStyle w:val="spanpaddedline"/>
              <w:spacing w:line="320" w:lineRule="atLeast"/>
              <w:rPr>
                <w:rStyle w:val="divdocumentdivnamecontact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</w:pPr>
            <w:r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>07</w:t>
            </w:r>
            <w:r w:rsidR="00E6161E"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>399909699</w:t>
            </w:r>
            <w:r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 xml:space="preserve"> | </w:t>
            </w:r>
            <w:r w:rsidRPr="00402B06">
              <w:rPr>
                <w:rStyle w:val="textBold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 xml:space="preserve">E: </w:t>
            </w:r>
            <w:r w:rsidR="00E6161E"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  <w:lang w:val="es-ES"/>
              </w:rPr>
              <w:t>alexdonovanlowe@gmail.com</w:t>
            </w:r>
          </w:p>
          <w:p w14:paraId="562DE833" w14:textId="1CFA1C59" w:rsidR="00732FFF" w:rsidRPr="00402B06" w:rsidRDefault="1965BF41" w:rsidP="1965BF41">
            <w:pPr>
              <w:pStyle w:val="documentnonmesorder"/>
              <w:spacing w:line="320" w:lineRule="atLeast"/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</w:rPr>
            </w:pPr>
            <w:r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</w:rPr>
              <w:t>10 Greenwood Avenue, Southampton, Hampshire SO16 8JS</w:t>
            </w:r>
          </w:p>
          <w:p w14:paraId="421E40E6" w14:textId="67C9C1D6" w:rsidR="00F6779B" w:rsidRPr="00402B06" w:rsidRDefault="1965BF41" w:rsidP="1965BF41">
            <w:pPr>
              <w:pStyle w:val="documentnonmesorder"/>
              <w:spacing w:line="320" w:lineRule="atLeast"/>
              <w:rPr>
                <w:rStyle w:val="divdocumentdivnamecontact"/>
                <w:rFonts w:ascii="Arial" w:eastAsia="Arial" w:hAnsi="Arial" w:cs="Arial"/>
                <w:color w:val="808080" w:themeColor="background1" w:themeShade="80"/>
                <w:sz w:val="22"/>
                <w:szCs w:val="22"/>
              </w:rPr>
            </w:pPr>
            <w:r w:rsidRPr="00402B06">
              <w:rPr>
                <w:rStyle w:val="span"/>
                <w:rFonts w:ascii="Arial" w:eastAsia="Arial" w:hAnsi="Arial" w:cs="Arial"/>
                <w:color w:val="808080" w:themeColor="background1" w:themeShade="80"/>
                <w:sz w:val="22"/>
                <w:szCs w:val="22"/>
              </w:rPr>
              <w:t xml:space="preserve">GitHub: </w:t>
            </w:r>
            <w:hyperlink r:id="rId6" w:history="1">
              <w:r w:rsidR="00E6161E" w:rsidRPr="004C6F1A">
                <w:rPr>
                  <w:rStyle w:val="Hyperlink"/>
                  <w:rFonts w:ascii="Arial" w:hAnsi="Arial" w:cs="Arial"/>
                  <w:color w:val="808080" w:themeColor="background1" w:themeShade="80"/>
                  <w:sz w:val="22"/>
                  <w:szCs w:val="22"/>
                </w:rPr>
                <w:t>https://github.com/up859011?tab=repositories</w:t>
              </w:r>
            </w:hyperlink>
            <w:r w:rsidRPr="004C6F1A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 xml:space="preserve"> </w:t>
            </w:r>
          </w:p>
          <w:p w14:paraId="3A31E28A" w14:textId="77777777" w:rsidR="00732FFF" w:rsidRDefault="00866152" w:rsidP="1965BF41">
            <w:pPr>
              <w:spacing w:line="320" w:lineRule="atLeast"/>
              <w:rPr>
                <w:rStyle w:val="span"/>
                <w:rFonts w:ascii="Arial" w:eastAsia="Arial" w:hAnsi="Arial" w:cs="Arial"/>
                <w:color w:val="7F7F7F" w:themeColor="background1" w:themeShade="7F"/>
                <w:sz w:val="22"/>
                <w:szCs w:val="22"/>
              </w:rPr>
            </w:pPr>
            <w:r w:rsidRPr="1965BF41">
              <w:rPr>
                <w:rStyle w:val="span"/>
                <w:rFonts w:ascii="Arial" w:eastAsia="Arial" w:hAnsi="Arial" w:cs="Arial"/>
                <w:vanish/>
                <w:color w:val="7F7F7F" w:themeColor="background1" w:themeShade="7F"/>
                <w:sz w:val="22"/>
                <w:szCs w:val="22"/>
              </w:rPr>
              <w:t>10 Greenwood Avenue, SO16 8JS, Southampton, Hampshire</w:t>
            </w:r>
            <w:r w:rsidRPr="1965BF41">
              <w:rPr>
                <w:rStyle w:val="documentmesorder"/>
                <w:rFonts w:ascii="Arial" w:eastAsia="Arial" w:hAnsi="Arial" w:cs="Arial"/>
                <w:color w:val="7F7F7F" w:themeColor="background1" w:themeShade="7F"/>
                <w:sz w:val="22"/>
                <w:szCs w:val="22"/>
              </w:rPr>
              <w:t xml:space="preserve"> </w:t>
            </w:r>
          </w:p>
        </w:tc>
      </w:tr>
    </w:tbl>
    <w:p w14:paraId="13EA3992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27D75987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F57AE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092C018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C3662F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60C54F22" wp14:editId="0C79B24E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98672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673181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98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333E6D9" w14:textId="36C51B56" w:rsidR="00732FFF" w:rsidRDefault="00175BB6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Somebody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who is looking to make a positive impact, with a tenacious work-ethic and 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passion for </w:t>
                  </w:r>
                  <w:r w:rsidR="00CE337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making others’ lives better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where I know I will be a great team player as both a leader </w:t>
                  </w:r>
                  <w:r w:rsidR="00720A47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and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 member</w:t>
                  </w:r>
                  <w:r w:rsidR="00AC79AD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78427033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0B925368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54C6D419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967B93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52F61A9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0F721F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33BA23D7" wp14:editId="06FDD03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4" name="Picture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58517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732FFF" w14:paraId="35743BFD" w14:textId="77777777"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143A4B83" w14:textId="04ECFE52" w:rsidR="00732FFF" w:rsidRDefault="00791D5C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Knowledge of several programming languages, and</w:t>
                        </w:r>
                        <w:r w:rsidR="005B4FD8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use of a command-line interface</w:t>
                        </w:r>
                      </w:p>
                      <w:p w14:paraId="1B6F8B60" w14:textId="3BE0E151" w:rsidR="00732FFF" w:rsidRDefault="007F39F2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Fluent in English</w:t>
                        </w:r>
                      </w:p>
                      <w:p w14:paraId="3D30C0C9" w14:textId="641B3923" w:rsidR="00B475F3" w:rsidRDefault="00B475F3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Written competence in Spanish</w:t>
                        </w:r>
                      </w:p>
                      <w:p w14:paraId="2142B0DA" w14:textId="34B462D6" w:rsidR="0086688A" w:rsidRPr="00F90C69" w:rsidRDefault="00866152" w:rsidP="00F90C69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Self-motivated</w:t>
                        </w:r>
                      </w:p>
                    </w:tc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16875FE8" w14:textId="1A569517" w:rsidR="00732FFF" w:rsidRDefault="00F9169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Superb customer service skills due to my naturally calm nature, and years of experience in these roles</w:t>
                        </w:r>
                      </w:p>
                      <w:p w14:paraId="47F788EC" w14:textId="77777777" w:rsidR="00F90C69" w:rsidRDefault="00F90C69" w:rsidP="00F9169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Excellent record of punctuality</w:t>
                        </w:r>
                      </w:p>
                      <w:p w14:paraId="5A9C3398" w14:textId="60F59239" w:rsidR="00732FFF" w:rsidRDefault="00866152" w:rsidP="00F9169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Great capacity to understand new concepts and apply them correctly</w:t>
                        </w:r>
                      </w:p>
                    </w:tc>
                  </w:tr>
                </w:tbl>
                <w:p w14:paraId="472E36B8" w14:textId="77777777" w:rsidR="00732FFF" w:rsidRDefault="00732FFF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466611D4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6AC39401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4101CE20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1CACB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70B5A57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9DC530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5229910A" wp14:editId="1FAE1C4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46759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CA2643C" w14:textId="77777777" w:rsidR="00732FFF" w:rsidRDefault="0086615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 of Science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Science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2022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1CEC0234" w14:textId="349F80E5" w:rsidR="00732FFF" w:rsidRDefault="0086615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University of Portsmouth, Portsmouth</w:t>
                  </w:r>
                  <w:r w:rsidR="00FA0220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United Kingdom</w:t>
                  </w:r>
                </w:p>
                <w:p w14:paraId="251D50E8" w14:textId="26973DAC" w:rsidR="00732FFF" w:rsidRDefault="00866152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Awarded a 3.83 GPA for my academic performance for my first year, allowing me to go to the University of Gothenburg</w:t>
                  </w:r>
                  <w:r w:rsidR="00AC79AD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 Sweden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to continue my studies for my second year. </w:t>
                  </w:r>
                </w:p>
              </w:tc>
            </w:tr>
          </w:tbl>
          <w:p w14:paraId="0399ABE0" w14:textId="77777777" w:rsidR="00732FFF" w:rsidRDefault="00732FFF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7F19E6C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635FF5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757F9BFE" wp14:editId="3B90551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39782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464FA98" w14:textId="5B6734BD" w:rsidR="00732FFF" w:rsidRDefault="0045089A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Masters</w:t>
                  </w:r>
                  <w:r w:rsidR="00866152"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of Science</w:t>
                  </w:r>
                  <w:r w:rsidR="0086615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Science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866152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 w:rsidR="00866152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2020</w:t>
                  </w:r>
                  <w:r w:rsidR="00866152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0EE62BA" w14:textId="6415B727" w:rsidR="00732FFF" w:rsidRDefault="0086615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University of Gothenburg, </w:t>
                  </w:r>
                  <w:r w:rsidR="00FA0220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Göteborg, Sweden</w:t>
                  </w:r>
                </w:p>
                <w:p w14:paraId="744E3450" w14:textId="37068563" w:rsidR="00732FFF" w:rsidRDefault="0086615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Continuing Computer Science</w:t>
                  </w:r>
                  <w:r w:rsidR="003174E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education with topics such as; Operating Systems, Algorithms,</w:t>
                  </w:r>
                  <w:r w:rsidR="0026720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3936DE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Artificial Intelligence, and </w:t>
                  </w:r>
                  <w:r w:rsidR="0026720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Computer Security</w:t>
                  </w:r>
                  <w:r w:rsidR="00720A47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7739CA7C" w14:textId="5F7F2607" w:rsidR="00732FFF" w:rsidRDefault="0086615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Stud</w:t>
                  </w:r>
                  <w:r w:rsidR="00133C1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ied h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ere as an international exchange student for </w:t>
                  </w:r>
                  <w:r w:rsidR="00133C1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one and a half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semesters (</w:t>
                  </w:r>
                  <w:r w:rsidR="00133C1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disrupted by COVID-19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).</w:t>
                  </w:r>
                </w:p>
              </w:tc>
            </w:tr>
          </w:tbl>
          <w:p w14:paraId="1FB6C073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7D4D6D00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7BE0A74E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B8EDD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0E5C537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84837C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2B1C0EF8" wp14:editId="6E7716D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55393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BB505AA" w14:textId="5B88B806" w:rsidR="00732FFF" w:rsidRDefault="00527C6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DIVERSITY AND INCLUSION CHAMPTION</w:t>
                  </w:r>
                  <w:r w:rsidR="0086615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866152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 w:rsidR="003B054F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</w:t>
                  </w:r>
                  <w:r w:rsidR="00866152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</w:t>
                  </w:r>
                  <w:r w:rsidR="003B054F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</w:t>
                  </w:r>
                  <w:r w:rsidR="00866152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3B054F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07</w:t>
                  </w:r>
                  <w:r w:rsidR="00866152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</w:t>
                  </w:r>
                  <w:r w:rsidR="003B054F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</w:t>
                  </w:r>
                  <w:r w:rsidR="00866152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</w:t>
                  </w:r>
                  <w:r w:rsidR="00866152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AA70786" w14:textId="6CCA65F7" w:rsidR="00732FFF" w:rsidRDefault="00527C6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University of Portsmouth, Student’s Union</w:t>
                  </w:r>
                  <w:r w:rsidR="00866152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Portsmouth</w:t>
                  </w:r>
                  <w:r w:rsidR="00866152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Hampshire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UK</w:t>
                  </w:r>
                </w:p>
                <w:p w14:paraId="54D8856E" w14:textId="41874BDE" w:rsidR="00732FFF" w:rsidRDefault="00527C67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Communicated with students from a BAME background to </w:t>
                  </w:r>
                  <w:r w:rsidR="00C566B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discover what they felt needed to change</w:t>
                  </w:r>
                  <w:r w:rsidR="0086615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1183C06E" w14:textId="6489B15B" w:rsidR="00732FFF" w:rsidRDefault="00C566B2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Helped university staff create course content that was more inclusive, and not </w:t>
                  </w:r>
                  <w:r w:rsidR="004A3050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exclusive or derogatory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 anyway</w:t>
                  </w:r>
                  <w:r w:rsidR="0086615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0679EBEB" w14:textId="0645CA6B" w:rsidR="00732FFF" w:rsidRDefault="004A305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Co-ordinated</w:t>
                  </w:r>
                  <w:r w:rsidR="003B054F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campaigns to get a Zero-Tolerance to Racism policy put into practice at the union and at the university.</w:t>
                  </w:r>
                </w:p>
              </w:tc>
            </w:tr>
          </w:tbl>
          <w:p w14:paraId="06F9CAF4" w14:textId="77777777" w:rsidR="00732FFF" w:rsidRDefault="00732FFF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6F6760E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BAF42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69B4DCCC" wp14:editId="5A87671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554272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AF4ECA" w14:textId="77777777" w:rsidR="00732FFF" w:rsidRDefault="0086615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Team Knowhow Mobile Expert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07/2017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08/2019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4B6E9717" w14:textId="77777777" w:rsidR="00732FFF" w:rsidRDefault="0086615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Carphone Warehouse | Southampton, Hampshire</w:t>
                  </w:r>
                </w:p>
                <w:p w14:paraId="6CA722EC" w14:textId="6F027FAF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Helped the management team with the training, and professional growth of other employees.</w:t>
                  </w:r>
                </w:p>
                <w:p w14:paraId="4DE94A7E" w14:textId="08C24E69" w:rsidR="00E42C8A" w:rsidRDefault="00E42C8A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Helped customers to understand their devices</w:t>
                  </w:r>
                  <w:r w:rsidR="004D6D57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</w:t>
                  </w:r>
                  <w:r w:rsidR="00D52353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in a clear and concise manner that </w:t>
                  </w:r>
                  <w:r w:rsidR="00755E9F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required them to have no prior knowledge of the device itself.</w:t>
                  </w:r>
                </w:p>
                <w:p w14:paraId="62F3A235" w14:textId="77777777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lastRenderedPageBreak/>
                    <w:t xml:space="preserve">Supported all colleagues in improving operations and resolving issues to deliver top-notch customer service. </w:t>
                  </w:r>
                </w:p>
                <w:p w14:paraId="37A2A971" w14:textId="77777777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Delivered an exceptional level of service to each customer by listening to concerns and answering questions regarding contracts, faulty handsets, and our available services. </w:t>
                  </w:r>
                </w:p>
                <w:p w14:paraId="764B13E3" w14:textId="77777777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Researched and updated all required materials needed for colleagues in store. </w:t>
                  </w:r>
                </w:p>
                <w:p w14:paraId="3946E260" w14:textId="77777777" w:rsidR="00732FFF" w:rsidRDefault="0086615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Worked directly with mobile manufacturers to increase their sales. </w:t>
                  </w:r>
                </w:p>
              </w:tc>
            </w:tr>
          </w:tbl>
          <w:p w14:paraId="6BFD6A90" w14:textId="77777777" w:rsidR="00732FFF" w:rsidRDefault="00732FFF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3D23126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EDFED6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78A7CD4" wp14:editId="36E38F9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507732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C564092" w14:textId="77777777" w:rsidR="00732FFF" w:rsidRDefault="0086615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sz w:val="22"/>
                      <w:szCs w:val="22"/>
                    </w:rPr>
                    <w:t>Team Member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06/2016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06/2017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3F7D902" w14:textId="77777777" w:rsidR="00732FFF" w:rsidRDefault="0086615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McDonald's | Southampton, Hampshire</w:t>
                  </w:r>
                </w:p>
                <w:p w14:paraId="364D15DE" w14:textId="7175ACF6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Provided a great standard of service to each customer by always greeting with a smile and being patient with them.</w:t>
                  </w:r>
                </w:p>
                <w:p w14:paraId="464CADF4" w14:textId="77777777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Resolved issues quickly to maintain productivity goals.</w:t>
                  </w:r>
                </w:p>
                <w:p w14:paraId="06BA4E59" w14:textId="77777777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Contributed to team success by completing multiple jobs quickly and accurately.</w:t>
                  </w:r>
                </w:p>
                <w:p w14:paraId="345C649B" w14:textId="77777777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Went out of my way to become adept at all the various jobs that could be done around the workplace.</w:t>
                  </w:r>
                </w:p>
                <w:p w14:paraId="578C5198" w14:textId="77777777" w:rsidR="00732FFF" w:rsidRDefault="00866152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Sought out ways to go above and beyond the basic job requirements.</w:t>
                  </w:r>
                </w:p>
              </w:tc>
            </w:tr>
          </w:tbl>
          <w:p w14:paraId="0585DFA0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747F65A7" w14:textId="77777777" w:rsidR="00732FFF" w:rsidRDefault="00732FFF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732FFF" w14:paraId="1DD96873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B9D7F" w14:textId="77777777" w:rsidR="00732FFF" w:rsidRDefault="0086615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References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732FFF" w14:paraId="0B08A33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85E547" w14:textId="77777777" w:rsidR="00732FFF" w:rsidRDefault="0086615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5308144E" wp14:editId="77FFD19E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10" name="Picture 10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059776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FCDF46B" w14:textId="2CC5A7A7" w:rsidR="00BC4BFD" w:rsidRDefault="00B20F84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Janka</w:t>
                  </w:r>
                  <w:proofErr w:type="spell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Chlebikova</w:t>
                  </w:r>
                  <w:proofErr w:type="spell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– Tutor during second and final year of university</w:t>
                  </w:r>
                </w:p>
                <w:p w14:paraId="35BD7208" w14:textId="67D7BE6C" w:rsidR="00E91880" w:rsidRDefault="00A956D5" w:rsidP="00A956D5">
                  <w:pPr>
                    <w:pStyle w:val="divdocumentulli"/>
                    <w:spacing w:line="320" w:lineRule="atLeast"/>
                    <w:ind w:left="520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University of Portsmouth, Buckingham Building, Room 1.24, PO1 3HE</w:t>
                  </w:r>
                </w:p>
                <w:p w14:paraId="5AB11A16" w14:textId="0661607E" w:rsidR="00A956D5" w:rsidRDefault="000F5DCC" w:rsidP="00A956D5">
                  <w:pPr>
                    <w:pStyle w:val="divdocumentulli"/>
                    <w:spacing w:line="320" w:lineRule="atLeast"/>
                    <w:ind w:left="520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hyperlink r:id="rId9" w:history="1">
                    <w:r w:rsidRPr="00CB72D7">
                      <w:rPr>
                        <w:rStyle w:val="Hyperlink"/>
                        <w:rFonts w:ascii="Arial" w:eastAsia="Arial" w:hAnsi="Arial" w:cs="Arial"/>
                        <w:sz w:val="22"/>
                        <w:szCs w:val="22"/>
                      </w:rPr>
                      <w:t>janka.chlebikova@port.ac.uk</w:t>
                    </w:r>
                  </w:hyperlink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 -     +44 2392 846426</w:t>
                  </w:r>
                </w:p>
                <w:p w14:paraId="69409E89" w14:textId="77777777" w:rsidR="00732FFF" w:rsidRDefault="00732FFF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798D5F52" w14:textId="50AEFEB5" w:rsidR="00F5298D" w:rsidRDefault="00F5298D">
                  <w:pPr>
                    <w:pStyle w:val="divdocumentulli"/>
                    <w:numPr>
                      <w:ilvl w:val="0"/>
                      <w:numId w:val="9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Rama </w:t>
                  </w:r>
                  <w:proofErr w:type="spell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Hilouneh</w:t>
                  </w:r>
                  <w:proofErr w:type="spell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– Manager while </w:t>
                  </w:r>
                  <w:r w:rsidR="00E6291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at Student’s Union</w:t>
                  </w:r>
                </w:p>
                <w:p w14:paraId="646E40A4" w14:textId="39005E60" w:rsidR="00E6291C" w:rsidRDefault="00506202" w:rsidP="00E6291C">
                  <w:pPr>
                    <w:pStyle w:val="divdocumentulli"/>
                    <w:spacing w:line="320" w:lineRule="atLeast"/>
                    <w:ind w:left="520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University of Portsmouth </w:t>
                  </w:r>
                  <w:r w:rsidR="007755BA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Student’s Union, Cambridge Road, PO1 2EF</w:t>
                  </w:r>
                </w:p>
                <w:p w14:paraId="7494C9A5" w14:textId="60BF71BA" w:rsidR="00F5298D" w:rsidRDefault="00506202" w:rsidP="00BC4BFD">
                  <w:pPr>
                    <w:pStyle w:val="divdocumentulli"/>
                    <w:spacing w:line="320" w:lineRule="atLeast"/>
                    <w:ind w:left="520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hyperlink r:id="rId10" w:history="1">
                    <w:r w:rsidRPr="00CB72D7">
                      <w:rPr>
                        <w:rStyle w:val="Hyperlink"/>
                        <w:rFonts w:ascii="Arial" w:eastAsia="Arial" w:hAnsi="Arial" w:cs="Arial"/>
                        <w:sz w:val="22"/>
                        <w:szCs w:val="22"/>
                      </w:rPr>
                      <w:t>rama.hilouneh@upsu.net</w:t>
                    </w:r>
                  </w:hyperlink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 -     </w:t>
                  </w:r>
                  <w:r w:rsidR="00BC4BFD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+44 7778</w:t>
                  </w:r>
                  <w:r w:rsidR="000F5DCC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BC4BFD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433292</w:t>
                  </w:r>
                </w:p>
              </w:tc>
            </w:tr>
          </w:tbl>
          <w:p w14:paraId="65699080" w14:textId="77777777" w:rsidR="00732FFF" w:rsidRDefault="00732FFF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3888D779" w14:textId="77777777" w:rsidR="00732FFF" w:rsidRDefault="00732FFF">
      <w:pPr>
        <w:rPr>
          <w:rFonts w:ascii="Arial" w:eastAsia="Arial" w:hAnsi="Arial" w:cs="Arial"/>
          <w:color w:val="231F20"/>
          <w:sz w:val="22"/>
          <w:szCs w:val="22"/>
        </w:rPr>
      </w:pPr>
    </w:p>
    <w:sectPr w:rsidR="00732FFF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1FA0A2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5E68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A9F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72C0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C685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6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E280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234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F2D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C4494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C6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9856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A6EE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4EC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A001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F42D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78F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804D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FF27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7067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EAB2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813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C24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ACD2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9679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6685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A2F7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805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40F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EEEB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4EA8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AC7F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64F5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0CC5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F86E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26B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C7636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30E1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88C3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B41D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6C6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E7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C62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1042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065A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99E5A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8620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76A5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8838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D027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D66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CCE6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C2A9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6470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4F2CF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E4A1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A03B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2069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8016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6E15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42C9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8AB4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72D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B3E1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DEC5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483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20B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C838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367D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DE8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DE42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C210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42660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E466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42E1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9E3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182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C669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50B1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EC67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AEB1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FF"/>
    <w:rsid w:val="000F5DCC"/>
    <w:rsid w:val="00133C12"/>
    <w:rsid w:val="00137E8A"/>
    <w:rsid w:val="00175BB6"/>
    <w:rsid w:val="00267206"/>
    <w:rsid w:val="003174E6"/>
    <w:rsid w:val="003936DE"/>
    <w:rsid w:val="003B054F"/>
    <w:rsid w:val="00402B06"/>
    <w:rsid w:val="0045089A"/>
    <w:rsid w:val="004A3050"/>
    <w:rsid w:val="004C6F1A"/>
    <w:rsid w:val="004D6D57"/>
    <w:rsid w:val="004E4802"/>
    <w:rsid w:val="00506202"/>
    <w:rsid w:val="00527C67"/>
    <w:rsid w:val="005B4FD8"/>
    <w:rsid w:val="006B0FE2"/>
    <w:rsid w:val="00720A47"/>
    <w:rsid w:val="00732FFF"/>
    <w:rsid w:val="00755E9F"/>
    <w:rsid w:val="007755BA"/>
    <w:rsid w:val="00777893"/>
    <w:rsid w:val="00791D5C"/>
    <w:rsid w:val="007F39F2"/>
    <w:rsid w:val="00866152"/>
    <w:rsid w:val="0086688A"/>
    <w:rsid w:val="00882100"/>
    <w:rsid w:val="00941D17"/>
    <w:rsid w:val="009E659F"/>
    <w:rsid w:val="00A06151"/>
    <w:rsid w:val="00A956D5"/>
    <w:rsid w:val="00AC79AD"/>
    <w:rsid w:val="00B20F84"/>
    <w:rsid w:val="00B475F3"/>
    <w:rsid w:val="00BC4BFD"/>
    <w:rsid w:val="00C566B2"/>
    <w:rsid w:val="00CB6092"/>
    <w:rsid w:val="00CE3372"/>
    <w:rsid w:val="00D52353"/>
    <w:rsid w:val="00E42C8A"/>
    <w:rsid w:val="00E45A33"/>
    <w:rsid w:val="00E6161E"/>
    <w:rsid w:val="00E6291C"/>
    <w:rsid w:val="00E91880"/>
    <w:rsid w:val="00F2632D"/>
    <w:rsid w:val="00F5298D"/>
    <w:rsid w:val="00F6779B"/>
    <w:rsid w:val="00F90C69"/>
    <w:rsid w:val="00F91690"/>
    <w:rsid w:val="00FA0220"/>
    <w:rsid w:val="1965B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AE2D"/>
  <w15:docId w15:val="{DA5768B3-6A01-4DEA-8882-620DEBCD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documentdivnamecontact">
    <w:name w:val="div_document_div_namecontact"/>
    <w:basedOn w:val="DefaultParagraphFont"/>
  </w:style>
  <w:style w:type="paragraph" w:customStyle="1" w:styleId="divdocumentdivname">
    <w:name w:val="div_document_div_name"/>
    <w:basedOn w:val="Normal"/>
    <w:rPr>
      <w:color w:val="1A409A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Character">
    <w:name w:val="div_document_div_name Character"/>
    <w:basedOn w:val="DefaultParagraphFont"/>
    <w:rPr>
      <w:color w:val="1A409A"/>
    </w:rPr>
  </w:style>
  <w:style w:type="paragraph" w:customStyle="1" w:styleId="divaddress">
    <w:name w:val="div_address"/>
    <w:basedOn w:val="div"/>
    <w:pPr>
      <w:spacing w:line="320" w:lineRule="atLeast"/>
    </w:pPr>
    <w:rPr>
      <w:color w:val="4A4A4A"/>
      <w:sz w:val="22"/>
      <w:szCs w:val="22"/>
    </w:rPr>
  </w:style>
  <w:style w:type="paragraph" w:customStyle="1" w:styleId="div">
    <w:name w:val="div"/>
    <w:basedOn w:val="Normal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/>
      <w:bCs/>
    </w:rPr>
  </w:style>
  <w:style w:type="paragraph" w:customStyle="1" w:styleId="documentnonmesorder">
    <w:name w:val="document_nonmesorder"/>
    <w:basedOn w:val="Normal"/>
  </w:style>
  <w:style w:type="character" w:customStyle="1" w:styleId="documentmesorder">
    <w:name w:val="document_mesorder"/>
    <w:basedOn w:val="DefaultParagraphFont"/>
    <w:rPr>
      <w:vanish/>
    </w:rPr>
  </w:style>
  <w:style w:type="table" w:customStyle="1" w:styleId="divdocumentdivPARAGRAPHPRFL">
    <w:name w:val="div_document_div_PARAGRAPH_PRFL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</w:style>
  <w:style w:type="table" w:customStyle="1" w:styleId="divdocumentsectiontwocolsectiondivparagraphWrapperdivparagraph">
    <w:name w:val="div_document_section_twocolsection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divdocumentjobtitle">
    <w:name w:val="div_document_jobtitle"/>
    <w:basedOn w:val="DefaultParagraphFont"/>
    <w:rPr>
      <w:color w:val="1A409A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7778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0C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p859011?tab=repositori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mailto:rama.hilouneh@upsu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ka.chlebikova@por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Donovan-Lowe</dc:creator>
  <cp:lastModifiedBy>Alexander Donovan-Lowe</cp:lastModifiedBy>
  <cp:revision>25</cp:revision>
  <dcterms:created xsi:type="dcterms:W3CDTF">2021-07-02T13:17:00Z</dcterms:created>
  <dcterms:modified xsi:type="dcterms:W3CDTF">2021-07-10T12:14:00Z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+DAAAB+LCAAAAAAABAAVl7W2o1AART+IArdiCtxdQ4drcP/6yauzwrpcjm2EpDmKYTkUxlgUYkkRhnCOFSkSZkiG4QgzIruzxwBr1UxjVi+aB44yItNVKjV16ONHBkir71BiItKdtfzpQ3jiGK9NwalfoKcRFeBibz75PMWS/Qt9Y3RZJJ0Gs+HV50kcrTR3eJK3BTsGcj1p6Eatx0Ckw8ed1qTyail/vyh0iHtS6wMEYJr1fvoRDOj2xQ8SSz7</vt:lpwstr>
  </property>
  <property fmtid="{D5CDD505-2E9C-101B-9397-08002B2CF9AE}" pid="3" name="x1ye=1">
    <vt:lpwstr>RcAkMq36Uj+UEy0NjF5qOq0ME3lmai1HK4DMmRjO6tii1dBmlNQNF6HBcjLitBEsaCiX4O++OXxWaUEqNMX/L3uotZaYgE5I73STNvIW9Qn5SyO8Sj4G8u0s5iHAni1br7quXHV9jhQqUUE01mDsDOeEPP+8mgX6dp0E9Mfu+V4HWxPmOxItn3EoSyjeqkwhXNYiq/a4JbAUYPaP5QJ/oE0ygjoDLQXMv/Xg9iBuyTs8Pe9Akr6WPEdhqo0Rqb3</vt:lpwstr>
  </property>
  <property fmtid="{D5CDD505-2E9C-101B-9397-08002B2CF9AE}" pid="4" name="x1ye=10">
    <vt:lpwstr>NEMyX3mvKeocJu80rx3xtVPlO5n+E9iqqmQkYyVQgLhv1Oa1sx0V3bQqfnqz97hWQ8D7AdXFun3GRqgnLc0BHRPtvF28w1p9SCf0wKfqbwLacPAJSnLy7R7RMCkwApRPH4MH1e0X5Z4vs9cSezXWY7Z+PAqQAHi6+zvIfg1qnZinrzMdt0UY1HnhtYG+O0UvGoqx7LF1xG39PCBW+j4C59DvCjVQeaXItZsORf+5+KPYYgDEV8GjfIxNB6e70iV</vt:lpwstr>
  </property>
  <property fmtid="{D5CDD505-2E9C-101B-9397-08002B2CF9AE}" pid="5" name="x1ye=11">
    <vt:lpwstr>WjFCV/ELKll6ClngnBSyfiJwIJQoC5ek1+04Bp4a2F81OWxdCTFIlHhqigfxbGWOm1wEvGO1M5gFaTvX/FUodB0A5OUrTqim3XlICQbAECxzfasweA+GGAO0JaGCKQG02xaIyiPzRG5C48G8Xr2hCNHshEG6pvtFrOYJyIX89crWXTj4+8h3w1NKra9G9+DP973GDe001VunyLt/rUusPeUn/AbyjfAdDk0LgWfHU0P06KpmK8IPOgqop9ugNB+</vt:lpwstr>
  </property>
  <property fmtid="{D5CDD505-2E9C-101B-9397-08002B2CF9AE}" pid="6" name="x1ye=12">
    <vt:lpwstr>70axB/oVvJp+8hJTosJPzR7DzqKOLQLpIenOVeW2/N767XiXIbeO2OvFtr++buvHaPqE3I2bnqgKhwsv+voLSfLGt137tLIy+KwoQK2f3FAzhOGO6usBPHXmvM7M2aOqPwiAmyRAaG80PchTp7VzA+TzzZoSAybqunZaZ8oBSyb7HFgpghuzl/dk9fIfOKjvt2VhbNhMMXH320G45D7XjyADkJY66TogAIgSQ61XirLGb30BZVrhfnZPjCWnRix</vt:lpwstr>
  </property>
  <property fmtid="{D5CDD505-2E9C-101B-9397-08002B2CF9AE}" pid="7" name="x1ye=13">
    <vt:lpwstr>Dq0iNq+Gzz7ZhjcgHnQRiEAa5r6Sda01yA/C1b3yXI37U6hx2fBhBNXVfIwzirm0nzIpdb9U5wIrrRiqz6lIA591XTRpwxh3qk1zGfvbafw1vUB8x3rkQNW5Bkwt4h/kxYDFV8QXCm8DY5Z88eHiUIngSiypQnwnsGFwu/erVnSwVknsEnMF/z6JFCnu8dSjCXwDpbmAfzvmuBC4+MtOxvgcCjMXtSD2qsonwVuMGUEehVKaAP4PQH3yaxmjjhz</vt:lpwstr>
  </property>
  <property fmtid="{D5CDD505-2E9C-101B-9397-08002B2CF9AE}" pid="8" name="x1ye=14">
    <vt:lpwstr>zAfqGkQZkLQFDmkYBU+ZvmAW4XFMiAiilPghDz20KcIZOyaGsrp8n6MQ3gQYllPxBX2y0aWHqCYb00bTbYItN5XwJgBU5uejQTK2cDtRf4SYI1Zh6xVb5gjlcePoCpyv7cEa/Qr0z23Gs3lCuB7LMWoZrolAkXr/+gkuFNagljmt8R/Y8Ggt6s4YwMyV9lXrxYR5XI2qu1JGuEzHqOZmsUgSS6/5ZGkWyJXRYuFY0n1EqUKT913hyutWS/bUfVo</vt:lpwstr>
  </property>
  <property fmtid="{D5CDD505-2E9C-101B-9397-08002B2CF9AE}" pid="9" name="x1ye=15">
    <vt:lpwstr>A2ja8FWrKcVSH64DlXmpwS8VKcJnyzXI3nST/NTMHUAb27pKg1/Hl/x/mLzeaY59A4gvZnGO34vrcvINCYJ4iIZnMnNxNpJmHyMsuQBILFeb8CsWk9HLah+ahzJ6jdk+Zvu3t+Ukz1i/ai9/imaj/CpVUunz6s4eI5Br6hG7gdKer3rQs3g7+urYnHyte0psmWOlN0TeNVfjvSr/XnvRvU5/IRLBZ2XNJczE+9ilC9B1lQORK5WHfzxeJpuH0/Q</vt:lpwstr>
  </property>
  <property fmtid="{D5CDD505-2E9C-101B-9397-08002B2CF9AE}" pid="10" name="x1ye=16">
    <vt:lpwstr>QemN1VLnS1po80czSSl68nUZu+b6zT2Gum664H/uyh7nYj3vWm5F9cE6zUenjAB9zCQgVKh9Fpxcq8wDI2OVGo7v20GCWYAoDsE1TlzT+tnyM/RJXLvgZ84dkXwCL2nKoKpxfbtdcIvp87smmwfagvUVv8lCMsk3vkHHB33MKorA74M7Xq484E7pd/9+4aaycXf4gBe/vReHDWpWxR6j0xxEYFzWYRETx5eREW5hm0ueDZ8hIBvu9NthEyyboUA</vt:lpwstr>
  </property>
  <property fmtid="{D5CDD505-2E9C-101B-9397-08002B2CF9AE}" pid="11" name="x1ye=17">
    <vt:lpwstr>rKOtcGEm2hoq3tWz7FivAwT+0jkeUHpsH8LJLHtnKM3bFpjUfznEFx5eY1TP/V0D3Z2JPpX6CMaFhmFzsOe6A1XxXUNfCT+KK6/KbgpLMzFe11ZmMo5AvSv146CdN9dvmpfMURugScBALi0W4LQ4ZETNpgk1jqk+iskRV9YOgajIjkEjUM3dJgPuQHVxzvpwyt0qfcQoFo5867CUBV0RVTwVnyZJK4PpWOCnU1G3n26JPAulrUE9nwrcilAmerT</vt:lpwstr>
  </property>
  <property fmtid="{D5CDD505-2E9C-101B-9397-08002B2CF9AE}" pid="12" name="x1ye=18">
    <vt:lpwstr>PhDdycpSbnnJN+tPItz65YLU1tdGIWAQRWWABBT+A/SyXTC4sg6Up1Uur4RW+x2s7FWF454BMcAvOCvB1wt0CvNdYgJ5T7JkNHM4fVDMg4ngm58mPFIgOg5y3ekX1Cbl8W6oV9Q8yZ8zsKfMyJFGhiLB3XKwwjybFsF4AmtZINY8CZ/aq+Fn+Rl1BVtni8y9KSP4mUfnu0hxk+pUAIvZYIci7YwzoiYPU5csFcDEAgkPA3PQBKJJhMyI6Dlwf8Q</vt:lpwstr>
  </property>
  <property fmtid="{D5CDD505-2E9C-101B-9397-08002B2CF9AE}" pid="13" name="x1ye=19">
    <vt:lpwstr>jiqbKPjM5/AYFpGAqkYrY5niu9z0GbmGR0jpPHgJsGGT0WE8QaFxiSD2DeG56ihgwaTZ3clzE9TRc5J/iF9zeKqOPm0y+hApafbQ1W5E2zNSlMINJ2XjPv91it2NzNBfYdvlCi7cikpF3r0bBM5cllK+MQVvp6n/vOnerir+p0ldEfN7yUmza1pH3Mgci9HvlTSY8+EkyNqS+BpI47l1YDVK98Nznz3OmWyJ7+SyoOVPzc/+w+t0ztEzRb3owmN</vt:lpwstr>
  </property>
  <property fmtid="{D5CDD505-2E9C-101B-9397-08002B2CF9AE}" pid="14" name="x1ye=2">
    <vt:lpwstr>bKiDaUJYVllujV887riobmmHuy5+4n7lq5m0MDa2PMh35byYAZJLgiiMutRqhCnSx/B54Gdn3O14cfE4qggeieJi8V9in4DKOMJe0ftIEshHG8y9liaxjO8voaZkd57Wul0dtvuwiqtOoIh3BX4MXxO+4B1iBBR9VRAm+9HelddcNQiEd9CZYdhcYEoElMgw8HYOySBHvrnUjRtvR0fuvcXkI4Wl9n9lahrzMCSouD6okewEwRrJ29QGTVyZUSs</vt:lpwstr>
  </property>
  <property fmtid="{D5CDD505-2E9C-101B-9397-08002B2CF9AE}" pid="15" name="x1ye=20">
    <vt:lpwstr>FB7DxlKbUdLBpjt9Vd3OyixSvRpfvntQKDqP1qQJ+P7RUZiEunXeoKDxZC0cRplIxbn9IiEp6V+7TOfyPN056LozzCV5ICDym1sw0JE+OEC4QlmUNPOmWOEV+3v19u7WS/RaMuP6JC1WLKRJqYmeQxSRfIX8a3y0rNkapyDmsQJuSblRpkzkjS7QpESiJd3NOldW17e0148dQNUJ7670KGwtgqT97EvT4KK0KAhY5YBubYuOUxatgcEyhgjjq9n</vt:lpwstr>
  </property>
  <property fmtid="{D5CDD505-2E9C-101B-9397-08002B2CF9AE}" pid="16" name="x1ye=21">
    <vt:lpwstr>I98XZjde6qBg7X3XHMznLAwMzSBg75NppfsyCFBfIXmo4HzcTSg1v81rzfbLSiPET28Ls1w271/D32qgcibzBN82q/AejPsuGxBGNqYOqZAVcg49voV0yCLsmRxodhcIMYK3JtGifxu+NtEdKonzVDi1pW5Ykvo9d1rxS8NGRO8YarrZfeWUvED+EOWbxKwSq4Xb3e7/dXWnB+IFlnNeF/DWs3cXUB3EMviuoPkTa0XqdbehSnP8pULwQigKrAu</vt:lpwstr>
  </property>
  <property fmtid="{D5CDD505-2E9C-101B-9397-08002B2CF9AE}" pid="17" name="x1ye=22">
    <vt:lpwstr>/2vB2jtfS2Pmph/n7ICsXFgTpcEGQTW9oXvpZFjuyy38ru7PsHe+06Hn40Kzlm8TUQE24ACvO4gi7JjkBTVuLKd3Vc2arLf9lxbxmhhxBW1SEmctGhLBYz2cSOX0WLbXgFQgYKTNH9Al0AuSWMi0GKRpPDY5XhHGG3G22sFkxK0cow8r03/mEXD1AyvGYfwQ3zgWyRrUHUtaVGKbSET5vL8wGCk9W7m8E2puxes/zYeu+ayXEwtQTJpAU1uTBkL</vt:lpwstr>
  </property>
  <property fmtid="{D5CDD505-2E9C-101B-9397-08002B2CF9AE}" pid="18" name="x1ye=23">
    <vt:lpwstr>Ty0+vHruLcSIcAfepqjwyghtr1qKX0iYi41dDBlNCufFVbtWC91d6Up5eHpBt5TZzUDExiSB3pM51odO8R7pTPGSdT5jdDYkEfs8KjSuZpQcWX9Q2WezaZgAYfFwroo61GdkOzF7+MHDZA0NUWu5QP+8OiELoRs2t7Rv5rXShAA83IK/fIqGLRg6AG47BO5BqOWFi1ew7NjUNUkBET0S62HXGheEBngVnaHoYsnJKt5vx0X5Ij5L/ezMVR2ZFIM</vt:lpwstr>
  </property>
  <property fmtid="{D5CDD505-2E9C-101B-9397-08002B2CF9AE}" pid="19" name="x1ye=24">
    <vt:lpwstr>4cvvxM2x3wkOryesRoQEzpG4BA4yrsbvyaWy7opk8hihLVhFbh7X08MeBLDmyw/nWsi0bSIvVFi2dPHIsI1YY/vmwd1Za1+V4bQOdXG8jYc0bIsPykeFNFPAx5PebRXJHfkxAG5iPx+ov94ve61Hlyf41PC7GIMNOjIQ7j8TkocyTzYex1s3GiQNnSvbANvmkvXMHmO1CqWqk+KsDPiWb9fMdSZSDyW/NTA5Xu8X17SNEyJpeqq+k0dGYwoVxIe</vt:lpwstr>
  </property>
  <property fmtid="{D5CDD505-2E9C-101B-9397-08002B2CF9AE}" pid="20" name="x1ye=25">
    <vt:lpwstr>WTD6vTCBwb12LjuxKFaT4+mwdvOjMXoLI58N+T/+MuGxFqXMmFpVlT35yJ1PwA488tvjmrhQMpFioyzsTDLvKiBJQxg8BMIoRX9vDhCBN9F/xTBU9TBuaf82kpoJEg2iNvoriwI0bZ1vBWI0sTAxbFtaBIvupxfPbpyYzmqVq2wLWIgrup3Sa+Y0edpeCvq1Wnj/gBB5PfLw1I17s4vg0/OI9dNjOkI5i+E6OMOMUTotpQCyVZO8ckEIpFe4g7m</vt:lpwstr>
  </property>
  <property fmtid="{D5CDD505-2E9C-101B-9397-08002B2CF9AE}" pid="21" name="x1ye=26">
    <vt:lpwstr>F6/pv68UOOzcWIQaB+ZeBkz4rOTbp2eI4ttFC7v4vI3xo9RCev/ipfWWJ42qxfmokRreWKwri14cz2aCusdjPAyjlO+21N7+dI0tQngch9p4Ep2gyGHwcfaW08UUFTKNB0K8Tj/lRKteGS5PuM5I2KMuZ6PVJMG7X54MpavzUVPdRQPN/KQHL/6e/v7BnKJb4NimT5sLg+y0HWm1efe3nE0zF6CLpPNCx4nCyFvVQP8tLeKYJlSwvvzckyOnXAL</vt:lpwstr>
  </property>
  <property fmtid="{D5CDD505-2E9C-101B-9397-08002B2CF9AE}" pid="22" name="x1ye=27">
    <vt:lpwstr>/X9xP50Wqpg7TUePy1uzdCMLA+YDfXpdcIrXFASrXYc6FmvpNJFgG/Kn2OhGsxKNe0Tl0XE8IzTYVCHTIaLBozyHeVpr45SY4HpPkhPYQv8N49wWfhgt49pIgrgaujzDzbcxqaDbqL1tz63Tludn7mMVXnpZYx7X9EwxX2wfsFjZnOjK3CfTkDBQaf1q/AwwREpgOoIeue3JHZ7rOxzl/DsJxX4w80wTPQXrhSUS8GCKl64hAPStWWPFGyO4T9O</vt:lpwstr>
  </property>
  <property fmtid="{D5CDD505-2E9C-101B-9397-08002B2CF9AE}" pid="23" name="x1ye=28">
    <vt:lpwstr>9TaG9qsoBirRLML8OwPTKbh4Yqoi9TQrhfrIcPilcGdFH3v9uDfS2yRCdW/bEq8CJh9V+XzpcvklEFBNvfMDBBK0kpY8++sjf5JSYmgv564pMkrn+Ql00/UunfEmRqbyVzX8B3+LUAbKPk6lZD1XBmaBV2NNd/Bd/hC0ZRbUsB9rRhkODRnELF2eu6eKV0xsxgUySPvmXzPpnV9rO3xSjbV/2W4qafKMyYNMzNwMFASHAqwrad2oCISFjfTUUUa</vt:lpwstr>
  </property>
  <property fmtid="{D5CDD505-2E9C-101B-9397-08002B2CF9AE}" pid="24" name="x1ye=29">
    <vt:lpwstr>mqr8fu8R+rF/8ZfHFbcVps33TgS1uAgi2fx44ooeNIbX1bhgeLHf7gfrMsfQPeKeLsbLBVIm5p/KG4cVhWmv9p7L9dX0Dr78ue2CCDgjYjsxUo1CX38A2dquedMMV3NONFX13xUhyH+FMiPxlJC/kiCRgkJ92yY7JcS5PpXFJMgBwobr96BoSUf7BfhPHO+YsEVFsGfV3ydstX+YJGYkfQGbRPWubTwZK29R14Wqe2fIgiRQNyErySdPcnECheb</vt:lpwstr>
  </property>
  <property fmtid="{D5CDD505-2E9C-101B-9397-08002B2CF9AE}" pid="25" name="x1ye=3">
    <vt:lpwstr>O7SJqNpomk8/uLnKmiwDLjOqOWUBCf0hBEKA4gLpAncF3qc3kkTTYoWjneHtblDkdTYMecoSqpjxcA3lGrE0+3c4x5IhaV2wSChE2IRfu6jQEOB8JXPlbFZ5DUMrLfpqQCs2ncFummGpos/HBwa6jgQyscH0bpupP7hEchLtBxaOsXHrhrluOeLkcpqqnC4OoB7j6syuZvvE9KzYI3DiIGslMdSBSXEVTlFXbqgB997ezNslmU8tRDdSmIcO1no</vt:lpwstr>
  </property>
  <property fmtid="{D5CDD505-2E9C-101B-9397-08002B2CF9AE}" pid="26" name="x1ye=30">
    <vt:lpwstr>OofYFW0ON+15l7xXT62roS9NoSg3dtzxLYpwF/s4r7rLyb9dlDdEpQw49gxVXb+sZqJlEMae1Lk235aXpH5ah1kgw7eseWXybkBgsKvX/oZHjsg2peTsN+zem3viku8n5s9thyerxV9fh901g1coJuXXCu3v5QppuKy4q1MCx2oanVtur5dn2PPlpHG3rPYT6a01pUmBeBD0q3Ehb4+kVOTt8CNDTdPmQXxd7YxX9gkXmOXKTFJ5p+TjiZDEcKu</vt:lpwstr>
  </property>
  <property fmtid="{D5CDD505-2E9C-101B-9397-08002B2CF9AE}" pid="27" name="x1ye=31">
    <vt:lpwstr>C4G6WSpNEsOfarlEM/TTxx9NZ/yqEfCOvfz+8onSPOxiu194dVc7jQG0l4pUi2GCicsrjrF+pXl4PtRko0b0ldOaTVWt9zdECco4CqLqgsZO34zLzemZTP8WPlHucKxfl3RkyxHdEHDewwJTVwPVu/y5ff4W+d3oxNs+m4k84z5VaH947eKDpJpsK/7IUKQD1EFWoHN5C3qc1q6mF9aY8Bo8/rAEoCztzTbiBFDxCnAUpOn5bBfd4mFuQ/FyD4+</vt:lpwstr>
  </property>
  <property fmtid="{D5CDD505-2E9C-101B-9397-08002B2CF9AE}" pid="28" name="x1ye=32">
    <vt:lpwstr>SFayu4D0G0E+GZKyDy8XXbig/oFeOqpGfNLCdThCJ8ov8VrqYwhzO4K9my/vt/n8KH24qKEXP2uA7tFRwQ4MU7NAiHE62z6ODqOTYg7VqeFrTFYXUgX8Dh7tX+snglPDolWNWjN0yY6q4Lbe1283PQRKhbW5HTkY55dUcuYvLJbEJ+glJACgXK6S9OEIL/gG6Xc0OqDuZxnzPeYejI+sYz8x/pY7bzBH8q1/8q2vlhzLCR9mpgADOXNExiW0pLa</vt:lpwstr>
  </property>
  <property fmtid="{D5CDD505-2E9C-101B-9397-08002B2CF9AE}" pid="29" name="x1ye=33">
    <vt:lpwstr>uiWTdl7Xcd7JLZ9VY/njqFw4eJA+7LX7x3jN6YeALBzg6YPLXqJHQQ05+YHTiKRqkZBGUg7pUBYhS1sdgYSCBh8RqzAjb842s+O56pW2G2sUHz59E69CLfWWO728BM67WEV0e2IkSnna5qV6dXmYpXq2pfUVMV3WdLE7XCUvyO/0eBHxrSN/MUPDoiECH5FP3J1rMR/wJj0y+cXAPbNf53IDsvJdE8xa60EQDDPmE88PHhLkoADIWdqBpatuYzw</vt:lpwstr>
  </property>
  <property fmtid="{D5CDD505-2E9C-101B-9397-08002B2CF9AE}" pid="30" name="x1ye=34">
    <vt:lpwstr>BWwfrDPSY8QZ+1e97EZu3+yPM6TLdy98BCLo4MyRWACq7tWpXW8DoCxhJExlNa6x93z5bDqOaZEMNle2PTaNPxYo3WPJCBQRP1p8oXlvCoZlVnkS3OozFtjelEa2y5v+9s8jzZXZCFi66pE1vb3u6vsuj7WYxfnBigQv0B8fqC17t6v9ms7RXygfvfqZEob9u1zfnjLbPHEGeRdQBo/QniD7IydDTQyczYpgbxWuYaRvSgx69vLtEXonSBo63q0</vt:lpwstr>
  </property>
  <property fmtid="{D5CDD505-2E9C-101B-9397-08002B2CF9AE}" pid="31" name="x1ye=35">
    <vt:lpwstr>FJ23MWshsC/4YqzoLwCmnJZjj3UPaE93JDJRDpQfjnGomPV0LfcpAl6N7FdneCyL+97MrghCBudCV5jN/Oc44Y3Lo/TwkBR1xyD5EQKB8jXQJAmacZonGhFY9negPjs+xM7tVchaHxA0OwcljIQ6Ej3kQpVZthXSxgO5oUs7DcBqVG0pKpyC7picxNwXpRxbxh2pOHC3OYORBTCfmIG96LMCPdLDOz0uzl9/1CCMTKo8NtOXEApHNeVW6+pL82b</vt:lpwstr>
  </property>
  <property fmtid="{D5CDD505-2E9C-101B-9397-08002B2CF9AE}" pid="32" name="x1ye=36">
    <vt:lpwstr>Jly7gs/Qz9cRq9JlpCUtCntOiw10x3cIeo8UkdWUeUJL15kNdK7Vfw7yyx0KFVbPvLS7OhvD/acu+8+wH8aqiyPeAxaC51Ibfd8rsyIPlWoGAwztZ3x+dkFPBDfUUu3QCFQlKpNd0Xjqc8SYE+PTNvDl+Jp0Uy3lr7S8wumsAvEBKtO4p6gTY3kmdENqxmbOQMi/W+O9JiNbKP+1aYbiVBNVEcPV0oSCYom7hK2QaaNb4rM8njNdaaNC6FQs65F</vt:lpwstr>
  </property>
  <property fmtid="{D5CDD505-2E9C-101B-9397-08002B2CF9AE}" pid="33" name="x1ye=37">
    <vt:lpwstr>LYiLm8wfv6HTdswSnzXgLavsoaFqOqNzkW0tBr4wGfum0NaUvoTuLBX1OB1GF/56NM/p2dz32m61hTvzI8VLrnh5V+El8nysyC7hnjDz46iMIiIPPHyHYEwcmeFZp0MWEZ9krCm3v12oRu2AciAKyGPs5dJl/gJbNJlkrX0GraiyEXuc7qbW6fwAQoZwwYw9PTL99M6RQcRcXQULVSQikef8cCEyGVFF3DbBIgozjgANxCbZi2AHH2Xb3d2pQA7</vt:lpwstr>
  </property>
  <property fmtid="{D5CDD505-2E9C-101B-9397-08002B2CF9AE}" pid="34" name="x1ye=38">
    <vt:lpwstr>FNPmBAG0r4OdNzNZp3J7ZX9/p6yIF1zI1taKowIP7rdZjECt7Eagce7Sl1ocBoWkwer93JZWURxVM2UbO4XueWWYtGAQkkA6ka7ImmG2OhJHC78fQR1bzjxnPI2/7DwJa36RSOhovDFGk8yCy9Pd5sO7eycmUok88QE79VRnuHtfqHuNiqptz3lcW0aUETH+7LIm8cm0tsd/eqxsLWLn5/SHdrQcASceNFxPeWtM/OavrmhvY4DwAdXEalQCXei</vt:lpwstr>
  </property>
  <property fmtid="{D5CDD505-2E9C-101B-9397-08002B2CF9AE}" pid="35" name="x1ye=39">
    <vt:lpwstr>hRlnKgd8S19SV4ESsDHgBCwhzcn0jbRO3H7kAALE0xsBjcQ8goFVuYHElQXexcBqNXybLpo2idb+pDcKB0c0TCWtYA0d/lHOKrMbXeyhgb6AhOjGdbtuTOIoFjBu1eu6EQZAPampPCDQlus/7q/ilT3l+SvGnJjEFIHU6IvlZGrtJWxFWW7b1uPSSviM20dRNGJYxmf3x8GgqVTs6W5+wK1je5JQcoeI6ssAAHefOrT/K0Z71jA7iC8TAN6aCel</vt:lpwstr>
  </property>
  <property fmtid="{D5CDD505-2E9C-101B-9397-08002B2CF9AE}" pid="36" name="x1ye=4">
    <vt:lpwstr>RM36o+uvbjKgYVAFLeGfUNuuwRVDGw0+Fzulvb5Hi2TvO5g71XQF7zNOiK32Tqw4subj78X4ZnYKNl4KLpTF8CSR+AfcWhOiw4G3Uvh3wKdKQ0Vnm52Cb234sh8VonaH+d1gmSJvWIZ4e11LPt6rdAYs3k6fUwKPIxbUrXNM8RYkBbcFFoWtBFr3wPWqgXmM65gXK5ky0/eQFDykayWiMv2sxK40uedCig7kn4ciPuLi0aMmhmJy69QJdHl5wuv</vt:lpwstr>
  </property>
  <property fmtid="{D5CDD505-2E9C-101B-9397-08002B2CF9AE}" pid="37" name="x1ye=40">
    <vt:lpwstr>EtB4JIVjLV+JpxHA0bDgafFPXmiVC6IAS8FfgP8UNCsGHb3gFe3P7rkteODXEoOZqtUgLX5o7w4U2sy9boJHMqGBXqql+BKkph8iVHCUMS2GM/LjOk8iuROy3TxcCSdTNUAeqBx/vwprAMi9uiGBmjs4LGfdhTaGnK6LGvjIJ9+IMBCQ7Oa2yRt3skwk6hJweHIXJxZaUX5X7j1a77IXamBUC7TMh2AEyRutbKuieDhKXZA0r5pCtIjYeqbam+v</vt:lpwstr>
  </property>
  <property fmtid="{D5CDD505-2E9C-101B-9397-08002B2CF9AE}" pid="38" name="x1ye=41">
    <vt:lpwstr>rfCtiGK/gl/rQHKoKd83E51FFJEQSMiL/TupYP3vI2BiI83eqj8ByquzX3QWTwj8MJUrSQIO5AuzM1/XoXRnQ7zlVy3uce+zi/p66wz1Dk2dqQTzzXcf6oPqTxYmC3NnsSAFBjRb3eEP8QQpAU9AZVNCmptOWxVXymd/nyWxdEMurSQRc2zRsGv0Yo21OMb5sYcG2uMpuZrqbRIL9RcUk3M6dzvPyzJxZf0dnUs20OrxLPTMNj1xwsrMzg81lP3</vt:lpwstr>
  </property>
  <property fmtid="{D5CDD505-2E9C-101B-9397-08002B2CF9AE}" pid="39" name="x1ye=42">
    <vt:lpwstr>S7e8e0M5a75gKazON6q0tuXFGDQax7xBYpl1fP17h909kVJu3K+sUSP8iPvnTZ365oaZiccO+7+5SVsmv9cW3p+kSZcqAdtu4zHL+e8AOdqX9e1Lzqxqe1gvc5A5r5hhXiHGIEIxW9npJUTtGOTZxQnLhohoX4Pct2pd1DWq9rstU7qAIPF2TyIIxPRUvU7/ZuHQ9NuAjQ5Cy7QGO2j05D1m89qL/YHJMzrm8Nr30oIBjxi+piNrZn9h09amNFB</vt:lpwstr>
  </property>
  <property fmtid="{D5CDD505-2E9C-101B-9397-08002B2CF9AE}" pid="40" name="x1ye=43">
    <vt:lpwstr>T6Jeo0lnq5Iy/xNKGQ/7c1TkEYgfWFdV+BiA4uIPwmK1PiXua3jN7jB72qCMERUFhr3RW+xx6dpEjHb3LsHrQ81w2WA4njx+6Z98NI5cQJFM845h4GrHOkA5ZIZ63sHxVQBGr4TeMkA6OWApG9a3EWAtBNI53EBcKAygF25G2UjyFs4L2SJs+rT1U5OeFKrA185FIwxrqHWVz+2iwibcqXunI+BTnd+L0rjCgScNycTgzj2UyqgHHiBzoK89SFt</vt:lpwstr>
  </property>
  <property fmtid="{D5CDD505-2E9C-101B-9397-08002B2CF9AE}" pid="41" name="x1ye=44">
    <vt:lpwstr>deZTYU/qqEt8h5WI6P04yShG8RqpVZzxtIGLg8+FZLFYjGbsSImjnR8OogMP4Np54QNsZ8tua4xdJRHoqr4GvMTEMlCalb3T97cXgZRFfwxtzYB+PtC6YG2jhC4DlTYWgPzqLAKtN2go4ny+rBk9aixQhewovZ81JGyOO+8IdrSKFUs8t3AFS5hpHFsOTVpHhrm0ObXH6IYf3EyubHmAx7YuLFvGiFFqYsQBjDGMvb7DVrlL1cRRLPkS0Hs94H+</vt:lpwstr>
  </property>
  <property fmtid="{D5CDD505-2E9C-101B-9397-08002B2CF9AE}" pid="42" name="x1ye=45">
    <vt:lpwstr>lKPb0JXvqNH1GBeMPShOXAOVUeHSjp3ky05GBkWvh+CKHoHj7TcunxPxkO4qAYUadwlE3u6vCgAvEssEeu0cAiDcghNniFrJQKWxsO/6eobf+dNCBkGn9ZBVBgDmp4Y8amvEm+mD6/BZpat6xrrK/yvmKOTFs4cmKnSMSoZQAz6wk8hZfSRW96CxNyienGk+1V8AzLhCV5kuu3GFcK36ml8UFSdJQke4BHdUmf7k95rTrJXVUjyh9LT8AUIierU</vt:lpwstr>
  </property>
  <property fmtid="{D5CDD505-2E9C-101B-9397-08002B2CF9AE}" pid="43" name="x1ye=46">
    <vt:lpwstr>PNIe4xizuwue5Jf5ahCz7BmyRWUMJYHC1T8Dk8g/b7XmDuADqTej/Sg9BNEBvsJbBcMfjlRzXLTJ7tE/6ChwkKg4mkjSjmvrubk7gu1VVWmvZiwDovMEL08pIY+ArpQkU+nuEpkiesNS6kaxDxHBk2s/lgtvTVOemj9u9WZdNHyfq3phOJ+Pxo1+pwpr9Ce4BUxskqDya4dvn0eU3b7waKQ56y4frTVl0YK/wDZ3MJv0V8NxJCtKgEflK//NoGF</vt:lpwstr>
  </property>
  <property fmtid="{D5CDD505-2E9C-101B-9397-08002B2CF9AE}" pid="44" name="x1ye=47">
    <vt:lpwstr>dLTiLsGi92eoVtTyV2fZ5udETVOMXpI395so70V6hw3upEYwlootOXWzxTZGDpiThLENTCbmHH8Wgp/f1yTZhugVnMbnVxupho1X3EgGYMNSEdumCpdSuB6Yb2QyWDQQnQtcg1axmwas2drhRPr99OWeV+MVFvtMGg6FfT9ZUTUDjoc59ljPuzIOwSIcCSTs0lKAGeQVhzMqa5f9qINHfJ7Upuuemqub+bmHMTZKl2WSjBrPE55y+wHVs+TlRV3</vt:lpwstr>
  </property>
  <property fmtid="{D5CDD505-2E9C-101B-9397-08002B2CF9AE}" pid="45" name="x1ye=48">
    <vt:lpwstr>rEAj7HRRObVuiB8TEuHHZrLSiCuSW6VzhaVipggjBWZTANBA8Ig8pWf5JMpVNXNQAqn3W39SaA/bunpRn2ovzV72pzdRC9hkKfGGZbZ34qABB8no1m93RaWCLjVNU3CcrRQpDcwydmIJ2jIGZmudetygMcLu9BedLxfiy9pYYU/RVN80aAaHGaxoChelq//lMYXEP7k3NIe/U1WKX0sUN7ObQFCuldfYyffSnsdAnHCWfpKr+ZpoaVNtReDDzbT</vt:lpwstr>
  </property>
  <property fmtid="{D5CDD505-2E9C-101B-9397-08002B2CF9AE}" pid="46" name="x1ye=49">
    <vt:lpwstr>TsD4ELyub4PRrkLMFQaXVkIhQ11+wxXpIXD5VenLcg0S6F+V82exLixgq2G0Lu9/9i2s2bH/VdDYPdFyKawncaL3UEimdnquqUfg9yyd0nFIgjk0RbsNr9F2S/BMa7sN/temTJKciIlpAF8ymF+kQObNp7yhIf6qbotb4Jp8FqlE0cXfn37//fhFPTfgwAAA=</vt:lpwstr>
  </property>
  <property fmtid="{D5CDD505-2E9C-101B-9397-08002B2CF9AE}" pid="47" name="x1ye=5">
    <vt:lpwstr>2yWiuXfmLFaoBrtSbv41y2FIvkLYsVb5YDxChZ5eaGbPNkAjdoIj7d/ZcYJ2vb/WU1IXVRSOza7vA6vw8Lk3ThETsnLxJU6UgOJQD1veJvCk7lS+FfPgVXweLGsquF2Pcpa/yVr2YlDwN9FiUS5JTzNCZIGKMm9lcy/FhtwZlmHpCtrG+1gttbeIB/QCl7J/TNeoW8s6l4jTa/ft3bEGSE4/zqjZcC+9FlrSzk0+3pc23oDrm/PmIQfWBCFww2x</vt:lpwstr>
  </property>
  <property fmtid="{D5CDD505-2E9C-101B-9397-08002B2CF9AE}" pid="48" name="x1ye=6">
    <vt:lpwstr>ddIMukXe0zjMY+9701WeKjMAHh3IwnpdGF0h0Mcbp17btACmtWdBjp6xoEmqfhQZflefbV9bUc0i9ko9NDYey7CF8J/X6wCCJiabbYrq84ulO/pzihH6RvPES221EnepDBtSFaRECkHoY5S23XdO5czOyyR2FnTswZudqd7/RknJS9HFsuxZ72Q7YoTN6IG8O3aajM30RWd58rWvcMK2qNRjdFBD29Yrquz2tCgazYA2jqpUPLJE73FBv9+v3vw</vt:lpwstr>
  </property>
  <property fmtid="{D5CDD505-2E9C-101B-9397-08002B2CF9AE}" pid="49" name="x1ye=7">
    <vt:lpwstr>s39BMip8988EDDfclpCPUMu7COvIixRQiChdyFTv3ALOCIpfYjiwdRi0AixlwKrKRQ6wj855wNJecbP88ZO79sbQl3Q3uY3jq00WNF69lRX0rvZ811xhrzY3nBjKPw1zbePzo8F/QKT8M0b6d73cyJPs0bywB0EVqZrQAeP2vtJaCxA2J4F+H0nWRK2R4ibnBMbcyZ7trOOjTFxrO0HBBak3F59C5jR/JSBqMUgykoKQhuKu9PLcKaGcah5cAXZ</vt:lpwstr>
  </property>
  <property fmtid="{D5CDD505-2E9C-101B-9397-08002B2CF9AE}" pid="50" name="x1ye=8">
    <vt:lpwstr>b57EqeYHiYGQNgnlUvtLivkF5kyhChUDTWobvtZ1BPcEeBp8NJ89L44BQmYOgsTOOVLvtFNn+Sg69qIrWlR0vhOC6jMC2EIvB/YHE8Frl4RXQphKhAtBRrGfKozSsvVeELxASBfKiAts3hyCqwUVp0APno5iog8wlGnoq2vHoDR0CGN9+3Fb5KGV70R+GX9Uv07yrMkYz3n0lLLOHG+uXOzX0FRasxr1VrvEmZ00+0iGTTcaeyJR8SnwaSjikOb</vt:lpwstr>
  </property>
  <property fmtid="{D5CDD505-2E9C-101B-9397-08002B2CF9AE}" pid="51" name="x1ye=9">
    <vt:lpwstr>dM6K45b2wkVLN7ekxLspk6H6n4pkyaXzcRaoE8vvyqbzj/XYPOhaR+Z4sj4GqYysJKwsS3BVJHJPbk3OSYnxad5S85kFFLPDVxUrByTMFirea7/CK9c2Cb3GzHNM/xIBzKLrl5kNN2DhB87Ve3xw+Y5qs1ZKWuEj+Zu9dGw9d3si2d80jfvSCKEyr0pQKI6wbycmlzz6/qDLpYhsvpPAkFiK7i5Y/KmnNZzhmTD16KP9VV1CD0XgLIG7H7lRovY</vt:lpwstr>
  </property>
</Properties>
</file>